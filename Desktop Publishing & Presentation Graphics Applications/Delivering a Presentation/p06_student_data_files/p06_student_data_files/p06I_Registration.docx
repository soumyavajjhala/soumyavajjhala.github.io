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A9710" w14:textId="77777777" w:rsidR="002B2CE0" w:rsidRDefault="002B2CE0" w:rsidP="00D01268">
      <w:pPr>
        <w:pStyle w:val="Heading3"/>
      </w:pPr>
      <w:bookmarkStart w:id="0" w:name="_GoBack"/>
      <w:bookmarkEnd w:id="0"/>
    </w:p>
    <w:p w14:paraId="5021F6D6" w14:textId="77777777" w:rsidR="002B2CE0" w:rsidRPr="0090679F" w:rsidRDefault="002B2CE0" w:rsidP="00601460">
      <w:pPr>
        <w:pStyle w:val="Heading1"/>
      </w:pPr>
      <w:r w:rsidRPr="0090679F">
        <w:t>REGISTRATION FORM</w:t>
      </w:r>
    </w:p>
    <w:tbl>
      <w:tblPr>
        <w:tblW w:w="1080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793"/>
        <w:gridCol w:w="706"/>
        <w:gridCol w:w="1761"/>
        <w:gridCol w:w="49"/>
        <w:gridCol w:w="975"/>
        <w:gridCol w:w="15"/>
        <w:gridCol w:w="299"/>
        <w:gridCol w:w="468"/>
        <w:gridCol w:w="930"/>
        <w:gridCol w:w="21"/>
        <w:gridCol w:w="526"/>
        <w:gridCol w:w="2257"/>
      </w:tblGrid>
      <w:tr w:rsidR="00E03E1F" w:rsidRPr="0090679F" w14:paraId="2C680D42" w14:textId="77777777">
        <w:trPr>
          <w:trHeight w:val="288"/>
          <w:jc w:val="center"/>
        </w:trPr>
        <w:tc>
          <w:tcPr>
            <w:tcW w:w="10800" w:type="dxa"/>
            <w:gridSpan w:val="1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2074828" w14:textId="77777777" w:rsidR="00E03E1F" w:rsidRPr="0090679F" w:rsidRDefault="00E03E1F" w:rsidP="00E03E1F">
            <w:pPr>
              <w:pStyle w:val="Centered"/>
            </w:pPr>
            <w:r w:rsidRPr="0090679F">
              <w:t>(Please Print)</w:t>
            </w:r>
          </w:p>
        </w:tc>
      </w:tr>
      <w:tr w:rsidR="00E03E1F" w:rsidRPr="0090679F" w14:paraId="6E125854" w14:textId="77777777">
        <w:trPr>
          <w:trHeight w:val="288"/>
          <w:jc w:val="center"/>
        </w:trPr>
        <w:tc>
          <w:tcPr>
            <w:tcW w:w="6299" w:type="dxa"/>
            <w:gridSpan w:val="6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ED177F1" w14:textId="77777777" w:rsidR="00E03E1F" w:rsidRPr="0090679F" w:rsidRDefault="00E03E1F" w:rsidP="00FC7060">
            <w:r w:rsidRPr="0090679F">
              <w:t xml:space="preserve">Today’s </w:t>
            </w:r>
            <w:r w:rsidR="0090439A">
              <w:t>d</w:t>
            </w:r>
            <w:r w:rsidRPr="0090679F">
              <w:t>ate</w:t>
            </w:r>
            <w:r w:rsidR="0090439A">
              <w:t>:</w:t>
            </w:r>
          </w:p>
        </w:tc>
        <w:tc>
          <w:tcPr>
            <w:tcW w:w="4501" w:type="dxa"/>
            <w:gridSpan w:val="6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34F31FA9" w14:textId="77777777" w:rsidR="00E03E1F" w:rsidRPr="00623AB5" w:rsidRDefault="00623AB5" w:rsidP="00FC7060">
            <w:pPr>
              <w:rPr>
                <w:b/>
                <w:color w:val="C00000"/>
                <w:sz w:val="24"/>
              </w:rPr>
            </w:pPr>
            <w:r w:rsidRPr="00623AB5">
              <w:rPr>
                <w:b/>
                <w:color w:val="C00000"/>
                <w:sz w:val="24"/>
              </w:rPr>
              <w:t>Consumer Education Seminar</w:t>
            </w:r>
          </w:p>
        </w:tc>
      </w:tr>
      <w:tr w:rsidR="00BE1480" w:rsidRPr="0090679F" w14:paraId="5E3104EF" w14:textId="77777777">
        <w:trPr>
          <w:trHeight w:val="288"/>
          <w:jc w:val="center"/>
        </w:trPr>
        <w:tc>
          <w:tcPr>
            <w:tcW w:w="10800" w:type="dxa"/>
            <w:gridSpan w:val="12"/>
            <w:shd w:val="clear" w:color="auto" w:fill="E6E6E6"/>
            <w:vAlign w:val="center"/>
          </w:tcPr>
          <w:p w14:paraId="50D388B9" w14:textId="77777777" w:rsidR="00BE1480" w:rsidRPr="0090679F" w:rsidRDefault="00BE1480" w:rsidP="00D01268">
            <w:pPr>
              <w:pStyle w:val="Heading2"/>
            </w:pPr>
            <w:r>
              <w:t>INFORMATION</w:t>
            </w:r>
          </w:p>
        </w:tc>
      </w:tr>
      <w:tr w:rsidR="009309C4" w:rsidRPr="0090679F" w14:paraId="7CF17849" w14:textId="77777777">
        <w:trPr>
          <w:trHeight w:val="288"/>
          <w:jc w:val="center"/>
        </w:trPr>
        <w:tc>
          <w:tcPr>
            <w:tcW w:w="3499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9973BF6" w14:textId="77777777" w:rsidR="001713E8" w:rsidRPr="0090679F" w:rsidRDefault="00805646" w:rsidP="00FC7060">
            <w:r>
              <w:t>L</w:t>
            </w:r>
            <w:r w:rsidR="001713E8" w:rsidRPr="0090679F">
              <w:t xml:space="preserve">ast </w:t>
            </w:r>
            <w:r w:rsidR="0090439A">
              <w:t>n</w:t>
            </w:r>
            <w:r w:rsidR="001713E8" w:rsidRPr="0090679F">
              <w:t>ame</w:t>
            </w:r>
            <w:r w:rsidR="0090439A">
              <w:t>:</w:t>
            </w:r>
          </w:p>
        </w:tc>
        <w:tc>
          <w:tcPr>
            <w:tcW w:w="17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41EDD" w14:textId="77777777" w:rsidR="001713E8" w:rsidRPr="0090679F" w:rsidRDefault="001713E8" w:rsidP="00FC7060">
            <w:r w:rsidRPr="0090679F">
              <w:t>First</w:t>
            </w:r>
            <w:r w:rsidR="0090439A">
              <w:t>:</w:t>
            </w:r>
          </w:p>
        </w:tc>
        <w:tc>
          <w:tcPr>
            <w:tcW w:w="1024" w:type="dxa"/>
            <w:gridSpan w:val="2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F80DD9A" w14:textId="77777777" w:rsidR="001713E8" w:rsidRPr="0090679F" w:rsidRDefault="001713E8" w:rsidP="00FC7060">
            <w:r w:rsidRPr="0090679F">
              <w:t>Middle</w:t>
            </w:r>
            <w:r w:rsidR="0090439A">
              <w:t>:</w:t>
            </w:r>
          </w:p>
        </w:tc>
        <w:tc>
          <w:tcPr>
            <w:tcW w:w="782" w:type="dxa"/>
            <w:gridSpan w:val="3"/>
            <w:vMerge w:val="restart"/>
            <w:shd w:val="clear" w:color="auto" w:fill="auto"/>
            <w:vAlign w:val="center"/>
          </w:tcPr>
          <w:p w14:paraId="2DC22434" w14:textId="77777777" w:rsidR="001713E8" w:rsidRPr="0090679F" w:rsidRDefault="001713E8" w:rsidP="00FC7060">
            <w:r w:rsidRPr="0090679F">
              <w:sym w:font="Wingdings" w:char="F071"/>
            </w:r>
            <w:r w:rsidRPr="0090679F">
              <w:t xml:space="preserve"> Mr.</w:t>
            </w:r>
          </w:p>
          <w:p w14:paraId="0BF3AEC5" w14:textId="77777777" w:rsidR="001713E8" w:rsidRPr="0090679F" w:rsidRDefault="001713E8" w:rsidP="00FC7060">
            <w:r w:rsidRPr="0090679F">
              <w:sym w:font="Wingdings" w:char="F071"/>
            </w:r>
            <w:r w:rsidRPr="0090679F">
              <w:t xml:space="preserve"> Mrs.</w:t>
            </w:r>
          </w:p>
        </w:tc>
        <w:tc>
          <w:tcPr>
            <w:tcW w:w="951" w:type="dxa"/>
            <w:gridSpan w:val="2"/>
            <w:vMerge w:val="restart"/>
            <w:shd w:val="clear" w:color="auto" w:fill="auto"/>
            <w:vAlign w:val="center"/>
          </w:tcPr>
          <w:p w14:paraId="1E8460CF" w14:textId="77777777" w:rsidR="001713E8" w:rsidRPr="0090679F" w:rsidRDefault="001713E8" w:rsidP="00FC7060">
            <w:r w:rsidRPr="0090679F">
              <w:sym w:font="Wingdings" w:char="F071"/>
            </w:r>
            <w:r w:rsidRPr="0090679F">
              <w:t xml:space="preserve"> Miss</w:t>
            </w:r>
          </w:p>
          <w:p w14:paraId="5782A33D" w14:textId="77777777" w:rsidR="001713E8" w:rsidRPr="0090679F" w:rsidRDefault="001713E8" w:rsidP="00FC7060">
            <w:r w:rsidRPr="0090679F">
              <w:sym w:font="Wingdings" w:char="F071"/>
            </w:r>
            <w:r w:rsidRPr="0090679F">
              <w:t xml:space="preserve"> Ms.</w:t>
            </w:r>
          </w:p>
        </w:tc>
        <w:tc>
          <w:tcPr>
            <w:tcW w:w="278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9BD4449" w14:textId="77777777" w:rsidR="001713E8" w:rsidRPr="0090679F" w:rsidRDefault="00805646" w:rsidP="00FC7060">
            <w:r>
              <w:t>E-Mail Address:</w:t>
            </w:r>
          </w:p>
        </w:tc>
      </w:tr>
      <w:tr w:rsidR="000F1422" w:rsidRPr="0090679F" w14:paraId="3B32A4F5" w14:textId="77777777">
        <w:trPr>
          <w:trHeight w:val="288"/>
          <w:jc w:val="center"/>
        </w:trPr>
        <w:tc>
          <w:tcPr>
            <w:tcW w:w="6284" w:type="dxa"/>
            <w:gridSpan w:val="5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56A08B91" w14:textId="77777777" w:rsidR="001713E8" w:rsidRPr="0090679F" w:rsidRDefault="001713E8" w:rsidP="00FC7060"/>
        </w:tc>
        <w:tc>
          <w:tcPr>
            <w:tcW w:w="782" w:type="dxa"/>
            <w:gridSpan w:val="3"/>
            <w:vMerge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8172E0A" w14:textId="77777777" w:rsidR="001713E8" w:rsidRPr="0090679F" w:rsidRDefault="001713E8" w:rsidP="00FC7060"/>
        </w:tc>
        <w:tc>
          <w:tcPr>
            <w:tcW w:w="951" w:type="dxa"/>
            <w:gridSpan w:val="2"/>
            <w:vMerge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C4E12D8" w14:textId="77777777" w:rsidR="001713E8" w:rsidRPr="0090679F" w:rsidRDefault="001713E8" w:rsidP="00FC7060"/>
        </w:tc>
        <w:tc>
          <w:tcPr>
            <w:tcW w:w="2783" w:type="dxa"/>
            <w:gridSpan w:val="2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3A35C0CF" w14:textId="77777777" w:rsidR="001713E8" w:rsidRPr="0090679F" w:rsidRDefault="001713E8" w:rsidP="00FC7060"/>
        </w:tc>
      </w:tr>
      <w:tr w:rsidR="00601460" w:rsidRPr="0090679F" w14:paraId="3487A203" w14:textId="77777777">
        <w:trPr>
          <w:trHeight w:val="288"/>
          <w:jc w:val="center"/>
        </w:trPr>
        <w:tc>
          <w:tcPr>
            <w:tcW w:w="5309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20EF2A17" w14:textId="77777777" w:rsidR="00601460" w:rsidRPr="0090679F" w:rsidRDefault="00601460" w:rsidP="00FC7060">
            <w:r w:rsidRPr="0090679F">
              <w:t xml:space="preserve">Street </w:t>
            </w:r>
            <w:r w:rsidR="0090439A">
              <w:t>a</w:t>
            </w:r>
            <w:r w:rsidRPr="0090679F">
              <w:t>ddress</w:t>
            </w:r>
            <w:r w:rsidR="0090439A">
              <w:t>:</w:t>
            </w:r>
          </w:p>
        </w:tc>
        <w:tc>
          <w:tcPr>
            <w:tcW w:w="2708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2E7B17" w14:textId="77777777" w:rsidR="00601460" w:rsidRPr="0090679F" w:rsidRDefault="00805646" w:rsidP="00FC7060">
            <w:r>
              <w:t>Home Phone:</w:t>
            </w:r>
          </w:p>
        </w:tc>
        <w:tc>
          <w:tcPr>
            <w:tcW w:w="278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C34E6D1" w14:textId="77777777" w:rsidR="00601460" w:rsidRPr="0090679F" w:rsidRDefault="00805646" w:rsidP="00805646">
            <w:r>
              <w:t>Fax</w:t>
            </w:r>
            <w:r w:rsidR="00601460" w:rsidRPr="0090679F">
              <w:t xml:space="preserve"> </w:t>
            </w:r>
            <w:r w:rsidR="0090439A">
              <w:t>:</w:t>
            </w:r>
          </w:p>
        </w:tc>
      </w:tr>
      <w:tr w:rsidR="000F1422" w:rsidRPr="0090679F" w14:paraId="643623BD" w14:textId="77777777">
        <w:trPr>
          <w:trHeight w:val="288"/>
          <w:jc w:val="center"/>
        </w:trPr>
        <w:tc>
          <w:tcPr>
            <w:tcW w:w="5309" w:type="dxa"/>
            <w:gridSpan w:val="4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525F2EDF" w14:textId="77777777" w:rsidR="0040207F" w:rsidRPr="0090679F" w:rsidRDefault="0040207F" w:rsidP="00FC7060"/>
        </w:tc>
        <w:tc>
          <w:tcPr>
            <w:tcW w:w="2708" w:type="dxa"/>
            <w:gridSpan w:val="6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2895FC6D" w14:textId="77777777" w:rsidR="0040207F" w:rsidRPr="0090679F" w:rsidRDefault="00805646" w:rsidP="00FC7060">
            <w:r>
              <w:t>(         )</w:t>
            </w:r>
          </w:p>
        </w:tc>
        <w:tc>
          <w:tcPr>
            <w:tcW w:w="2783" w:type="dxa"/>
            <w:gridSpan w:val="2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1D01AC27" w14:textId="77777777" w:rsidR="0040207F" w:rsidRPr="0090679F" w:rsidRDefault="00B821AB" w:rsidP="00FC7060">
            <w:r w:rsidRPr="0090679F">
              <w:t>(          )</w:t>
            </w:r>
          </w:p>
        </w:tc>
      </w:tr>
      <w:tr w:rsidR="00F47A06" w:rsidRPr="0090679F" w14:paraId="75F036AC" w14:textId="77777777">
        <w:trPr>
          <w:trHeight w:val="288"/>
          <w:jc w:val="center"/>
        </w:trPr>
        <w:tc>
          <w:tcPr>
            <w:tcW w:w="2793" w:type="dxa"/>
            <w:tcBorders>
              <w:bottom w:val="nil"/>
            </w:tcBorders>
            <w:shd w:val="clear" w:color="auto" w:fill="auto"/>
            <w:vAlign w:val="center"/>
          </w:tcPr>
          <w:p w14:paraId="0C06061F" w14:textId="77777777" w:rsidR="00841645" w:rsidRPr="0090679F" w:rsidRDefault="00B821AB" w:rsidP="00FC7060">
            <w:r w:rsidRPr="0090679F">
              <w:t xml:space="preserve">P.O. </w:t>
            </w:r>
            <w:r w:rsidR="0090439A">
              <w:t>b</w:t>
            </w:r>
            <w:r w:rsidRPr="0090679F">
              <w:t>ox</w:t>
            </w:r>
            <w:r w:rsidR="0090439A">
              <w:t>:</w:t>
            </w:r>
          </w:p>
        </w:tc>
        <w:tc>
          <w:tcPr>
            <w:tcW w:w="3805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5E257B6C" w14:textId="77777777" w:rsidR="00841645" w:rsidRPr="0090679F" w:rsidRDefault="00B821AB" w:rsidP="00FC7060">
            <w:r w:rsidRPr="0090679F">
              <w:t>City</w:t>
            </w:r>
            <w:r w:rsidR="0090439A">
              <w:t>:</w:t>
            </w:r>
          </w:p>
        </w:tc>
        <w:tc>
          <w:tcPr>
            <w:tcW w:w="1945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5EFCC5DC" w14:textId="77777777" w:rsidR="00841645" w:rsidRPr="0090679F" w:rsidRDefault="00B821AB" w:rsidP="00FC7060">
            <w:r w:rsidRPr="0090679F">
              <w:t>State</w:t>
            </w:r>
            <w:r w:rsidR="0090439A">
              <w:t>:</w:t>
            </w:r>
          </w:p>
        </w:tc>
        <w:tc>
          <w:tcPr>
            <w:tcW w:w="2257" w:type="dxa"/>
            <w:tcBorders>
              <w:bottom w:val="nil"/>
            </w:tcBorders>
            <w:shd w:val="clear" w:color="auto" w:fill="auto"/>
            <w:vAlign w:val="center"/>
          </w:tcPr>
          <w:p w14:paraId="223F6AC8" w14:textId="77777777" w:rsidR="00841645" w:rsidRPr="0090679F" w:rsidRDefault="00B821AB" w:rsidP="00FC7060">
            <w:r w:rsidRPr="0090679F">
              <w:t>Z</w:t>
            </w:r>
            <w:r w:rsidR="00D85DF2" w:rsidRPr="0090679F">
              <w:t>IP</w:t>
            </w:r>
            <w:r w:rsidRPr="0090679F">
              <w:t xml:space="preserve"> Code</w:t>
            </w:r>
            <w:r w:rsidR="0090439A">
              <w:t>:</w:t>
            </w:r>
          </w:p>
        </w:tc>
      </w:tr>
      <w:tr w:rsidR="00F47A06" w:rsidRPr="0090679F" w14:paraId="293D6DD1" w14:textId="77777777">
        <w:trPr>
          <w:trHeight w:val="288"/>
          <w:jc w:val="center"/>
        </w:trPr>
        <w:tc>
          <w:tcPr>
            <w:tcW w:w="2793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1B6E5148" w14:textId="77777777" w:rsidR="00B821AB" w:rsidRPr="0090679F" w:rsidRDefault="00B821AB" w:rsidP="00FC7060"/>
        </w:tc>
        <w:tc>
          <w:tcPr>
            <w:tcW w:w="3805" w:type="dxa"/>
            <w:gridSpan w:val="6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7231071A" w14:textId="77777777" w:rsidR="00B821AB" w:rsidRPr="0090679F" w:rsidRDefault="00B821AB" w:rsidP="00FC7060"/>
        </w:tc>
        <w:tc>
          <w:tcPr>
            <w:tcW w:w="1945" w:type="dxa"/>
            <w:gridSpan w:val="4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5DEA6961" w14:textId="77777777" w:rsidR="00B821AB" w:rsidRPr="0090679F" w:rsidRDefault="00B821AB" w:rsidP="00FC7060"/>
        </w:tc>
        <w:tc>
          <w:tcPr>
            <w:tcW w:w="2257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04D98E86" w14:textId="77777777" w:rsidR="00B821AB" w:rsidRPr="0090679F" w:rsidRDefault="00B821AB" w:rsidP="00FC7060"/>
        </w:tc>
      </w:tr>
      <w:tr w:rsidR="00F47A06" w:rsidRPr="0090679F" w14:paraId="7EA01978" w14:textId="77777777">
        <w:trPr>
          <w:trHeight w:val="288"/>
          <w:jc w:val="center"/>
        </w:trPr>
        <w:tc>
          <w:tcPr>
            <w:tcW w:w="2793" w:type="dxa"/>
            <w:tcBorders>
              <w:bottom w:val="nil"/>
            </w:tcBorders>
            <w:shd w:val="clear" w:color="auto" w:fill="auto"/>
            <w:vAlign w:val="center"/>
          </w:tcPr>
          <w:p w14:paraId="34AABB2D" w14:textId="77777777" w:rsidR="00B821AB" w:rsidRPr="0090679F" w:rsidRDefault="00B821AB" w:rsidP="00FC7060">
            <w:r w:rsidRPr="0090679F">
              <w:t>Occupation</w:t>
            </w:r>
            <w:r w:rsidR="0090439A">
              <w:t>:</w:t>
            </w:r>
          </w:p>
        </w:tc>
        <w:tc>
          <w:tcPr>
            <w:tcW w:w="5203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4DB756E" w14:textId="77777777" w:rsidR="00B821AB" w:rsidRPr="0090679F" w:rsidRDefault="00B821AB" w:rsidP="00FC7060">
            <w:r w:rsidRPr="0090679F">
              <w:t>Employer</w:t>
            </w:r>
            <w:r w:rsidR="0090439A">
              <w:t>:</w:t>
            </w:r>
          </w:p>
        </w:tc>
        <w:tc>
          <w:tcPr>
            <w:tcW w:w="2804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4234CCC2" w14:textId="77777777" w:rsidR="00B821AB" w:rsidRPr="0090679F" w:rsidRDefault="00B821AB" w:rsidP="00805646">
            <w:r w:rsidRPr="0090679F">
              <w:t xml:space="preserve">Employer </w:t>
            </w:r>
            <w:r w:rsidR="0090439A">
              <w:t>p</w:t>
            </w:r>
            <w:r w:rsidRPr="0090679F">
              <w:t xml:space="preserve">hone </w:t>
            </w:r>
            <w:r w:rsidR="0090439A">
              <w:t>:</w:t>
            </w:r>
          </w:p>
        </w:tc>
      </w:tr>
      <w:tr w:rsidR="00F47A06" w:rsidRPr="0090679F" w14:paraId="0B1AC139" w14:textId="77777777">
        <w:trPr>
          <w:trHeight w:val="288"/>
          <w:jc w:val="center"/>
        </w:trPr>
        <w:tc>
          <w:tcPr>
            <w:tcW w:w="2793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5EFE1F7B" w14:textId="77777777" w:rsidR="00B821AB" w:rsidRPr="0090679F" w:rsidRDefault="00B821AB" w:rsidP="00FC7060"/>
        </w:tc>
        <w:tc>
          <w:tcPr>
            <w:tcW w:w="5203" w:type="dxa"/>
            <w:gridSpan w:val="8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560A9A82" w14:textId="77777777" w:rsidR="00B821AB" w:rsidRPr="0090679F" w:rsidRDefault="00B821AB" w:rsidP="00FC7060"/>
        </w:tc>
        <w:tc>
          <w:tcPr>
            <w:tcW w:w="2804" w:type="dxa"/>
            <w:gridSpan w:val="3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6FD64B7C" w14:textId="77777777" w:rsidR="00B821AB" w:rsidRPr="0090679F" w:rsidRDefault="00F231C0" w:rsidP="00FC7060">
            <w:r w:rsidRPr="0090679F">
              <w:t>(          )</w:t>
            </w:r>
          </w:p>
        </w:tc>
      </w:tr>
    </w:tbl>
    <w:p w14:paraId="1C734DD9" w14:textId="77777777" w:rsidR="005F6E87" w:rsidRPr="0090679F" w:rsidRDefault="005F6E87" w:rsidP="0090679F"/>
    <w:sectPr w:rsidR="005F6E87" w:rsidRPr="0090679F" w:rsidSect="00F47A06">
      <w:pgSz w:w="12240" w:h="15840" w:code="1"/>
      <w:pgMar w:top="878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46"/>
    <w:rsid w:val="000071F7"/>
    <w:rsid w:val="0002798A"/>
    <w:rsid w:val="000406CB"/>
    <w:rsid w:val="000515BE"/>
    <w:rsid w:val="0008159E"/>
    <w:rsid w:val="00083002"/>
    <w:rsid w:val="00087B85"/>
    <w:rsid w:val="000A01F1"/>
    <w:rsid w:val="000C1163"/>
    <w:rsid w:val="000D2539"/>
    <w:rsid w:val="000F1422"/>
    <w:rsid w:val="000F2DF4"/>
    <w:rsid w:val="000F6783"/>
    <w:rsid w:val="00120C95"/>
    <w:rsid w:val="00127669"/>
    <w:rsid w:val="0013148F"/>
    <w:rsid w:val="0014663E"/>
    <w:rsid w:val="001713E8"/>
    <w:rsid w:val="00180664"/>
    <w:rsid w:val="001E15C2"/>
    <w:rsid w:val="002123A6"/>
    <w:rsid w:val="00231B48"/>
    <w:rsid w:val="00250014"/>
    <w:rsid w:val="0026048E"/>
    <w:rsid w:val="002736B8"/>
    <w:rsid w:val="00275253"/>
    <w:rsid w:val="00275BB5"/>
    <w:rsid w:val="00277CF7"/>
    <w:rsid w:val="00286F6A"/>
    <w:rsid w:val="00291C8C"/>
    <w:rsid w:val="002A1ECE"/>
    <w:rsid w:val="002A2510"/>
    <w:rsid w:val="002B27FD"/>
    <w:rsid w:val="002B2CE0"/>
    <w:rsid w:val="002B4D1D"/>
    <w:rsid w:val="002C10B1"/>
    <w:rsid w:val="002C26AC"/>
    <w:rsid w:val="002D0D1C"/>
    <w:rsid w:val="002D222A"/>
    <w:rsid w:val="003076FD"/>
    <w:rsid w:val="00317005"/>
    <w:rsid w:val="00330D53"/>
    <w:rsid w:val="00335259"/>
    <w:rsid w:val="003816D7"/>
    <w:rsid w:val="003929F1"/>
    <w:rsid w:val="003A1B63"/>
    <w:rsid w:val="003A41A1"/>
    <w:rsid w:val="003B2326"/>
    <w:rsid w:val="003E11D5"/>
    <w:rsid w:val="0040207F"/>
    <w:rsid w:val="00437ED0"/>
    <w:rsid w:val="00440CD8"/>
    <w:rsid w:val="00443837"/>
    <w:rsid w:val="00450F66"/>
    <w:rsid w:val="00461739"/>
    <w:rsid w:val="00467865"/>
    <w:rsid w:val="0048685F"/>
    <w:rsid w:val="00495456"/>
    <w:rsid w:val="004A1437"/>
    <w:rsid w:val="004A4198"/>
    <w:rsid w:val="004A54EA"/>
    <w:rsid w:val="004B0578"/>
    <w:rsid w:val="004B1E4C"/>
    <w:rsid w:val="004E34C6"/>
    <w:rsid w:val="004F62AD"/>
    <w:rsid w:val="00501AE8"/>
    <w:rsid w:val="00504B65"/>
    <w:rsid w:val="005114CE"/>
    <w:rsid w:val="00512169"/>
    <w:rsid w:val="0052122B"/>
    <w:rsid w:val="00532E5B"/>
    <w:rsid w:val="005557F6"/>
    <w:rsid w:val="00563778"/>
    <w:rsid w:val="00575316"/>
    <w:rsid w:val="005B315E"/>
    <w:rsid w:val="005B4AE2"/>
    <w:rsid w:val="005E120E"/>
    <w:rsid w:val="005E63CC"/>
    <w:rsid w:val="005F6E87"/>
    <w:rsid w:val="00601460"/>
    <w:rsid w:val="00613129"/>
    <w:rsid w:val="00617C65"/>
    <w:rsid w:val="00623AB5"/>
    <w:rsid w:val="006D2635"/>
    <w:rsid w:val="006D5C6F"/>
    <w:rsid w:val="006D779C"/>
    <w:rsid w:val="006E4F63"/>
    <w:rsid w:val="006E729E"/>
    <w:rsid w:val="007216C5"/>
    <w:rsid w:val="007602AC"/>
    <w:rsid w:val="00774B67"/>
    <w:rsid w:val="00793AC6"/>
    <w:rsid w:val="007A71DE"/>
    <w:rsid w:val="007B199B"/>
    <w:rsid w:val="007B6119"/>
    <w:rsid w:val="007C35AA"/>
    <w:rsid w:val="007E2A15"/>
    <w:rsid w:val="007E32E7"/>
    <w:rsid w:val="00805646"/>
    <w:rsid w:val="008107D6"/>
    <w:rsid w:val="00841645"/>
    <w:rsid w:val="00852EC6"/>
    <w:rsid w:val="008616DF"/>
    <w:rsid w:val="0088782D"/>
    <w:rsid w:val="008B7081"/>
    <w:rsid w:val="008E72CF"/>
    <w:rsid w:val="00902964"/>
    <w:rsid w:val="0090439A"/>
    <w:rsid w:val="0090679F"/>
    <w:rsid w:val="009309C4"/>
    <w:rsid w:val="00931961"/>
    <w:rsid w:val="00937437"/>
    <w:rsid w:val="0094790F"/>
    <w:rsid w:val="00966B90"/>
    <w:rsid w:val="009737B7"/>
    <w:rsid w:val="009802C4"/>
    <w:rsid w:val="00991793"/>
    <w:rsid w:val="009976D9"/>
    <w:rsid w:val="00997A3E"/>
    <w:rsid w:val="009A4EA3"/>
    <w:rsid w:val="009A55DC"/>
    <w:rsid w:val="009C220D"/>
    <w:rsid w:val="00A211B2"/>
    <w:rsid w:val="00A23C5E"/>
    <w:rsid w:val="00A26B10"/>
    <w:rsid w:val="00A2727E"/>
    <w:rsid w:val="00A35524"/>
    <w:rsid w:val="00A74F99"/>
    <w:rsid w:val="00A82BA3"/>
    <w:rsid w:val="00A8747B"/>
    <w:rsid w:val="00A92012"/>
    <w:rsid w:val="00A93FD1"/>
    <w:rsid w:val="00A94ACC"/>
    <w:rsid w:val="00AE2900"/>
    <w:rsid w:val="00AE6FA4"/>
    <w:rsid w:val="00AF3206"/>
    <w:rsid w:val="00AF4D5F"/>
    <w:rsid w:val="00B03907"/>
    <w:rsid w:val="00B11811"/>
    <w:rsid w:val="00B241B1"/>
    <w:rsid w:val="00B311E1"/>
    <w:rsid w:val="00B32F0D"/>
    <w:rsid w:val="00B46F56"/>
    <w:rsid w:val="00B4735C"/>
    <w:rsid w:val="00B641EA"/>
    <w:rsid w:val="00B77CB0"/>
    <w:rsid w:val="00B821AB"/>
    <w:rsid w:val="00B90EC2"/>
    <w:rsid w:val="00BA268F"/>
    <w:rsid w:val="00BE1480"/>
    <w:rsid w:val="00C079CA"/>
    <w:rsid w:val="00C102E4"/>
    <w:rsid w:val="00C133F3"/>
    <w:rsid w:val="00C255F7"/>
    <w:rsid w:val="00C32E5F"/>
    <w:rsid w:val="00C67741"/>
    <w:rsid w:val="00C70E44"/>
    <w:rsid w:val="00C74647"/>
    <w:rsid w:val="00C76039"/>
    <w:rsid w:val="00C76480"/>
    <w:rsid w:val="00C92FD6"/>
    <w:rsid w:val="00C93D0E"/>
    <w:rsid w:val="00CC6598"/>
    <w:rsid w:val="00CC6BB1"/>
    <w:rsid w:val="00CD272D"/>
    <w:rsid w:val="00D01268"/>
    <w:rsid w:val="00D077FE"/>
    <w:rsid w:val="00D14E73"/>
    <w:rsid w:val="00D6155E"/>
    <w:rsid w:val="00D85DF2"/>
    <w:rsid w:val="00DC47A2"/>
    <w:rsid w:val="00DE1551"/>
    <w:rsid w:val="00DE7FB7"/>
    <w:rsid w:val="00E03965"/>
    <w:rsid w:val="00E03E1F"/>
    <w:rsid w:val="00E20DDA"/>
    <w:rsid w:val="00E32A8B"/>
    <w:rsid w:val="00E36054"/>
    <w:rsid w:val="00E37E7B"/>
    <w:rsid w:val="00E46E04"/>
    <w:rsid w:val="00E87396"/>
    <w:rsid w:val="00EC42A3"/>
    <w:rsid w:val="00EF7F81"/>
    <w:rsid w:val="00F03FC7"/>
    <w:rsid w:val="00F07933"/>
    <w:rsid w:val="00F231C0"/>
    <w:rsid w:val="00F47A06"/>
    <w:rsid w:val="00F620AD"/>
    <w:rsid w:val="00F75EBB"/>
    <w:rsid w:val="00F83033"/>
    <w:rsid w:val="00F939AB"/>
    <w:rsid w:val="00F94890"/>
    <w:rsid w:val="00F966AA"/>
    <w:rsid w:val="00FA0453"/>
    <w:rsid w:val="00FA6E56"/>
    <w:rsid w:val="00FB538F"/>
    <w:rsid w:val="00FC0ABB"/>
    <w:rsid w:val="00FC3071"/>
    <w:rsid w:val="00FC7060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43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D01268"/>
    <w:pPr>
      <w:jc w:val="center"/>
      <w:outlineLvl w:val="0"/>
    </w:pPr>
    <w:rPr>
      <w:b/>
      <w:caps/>
      <w:spacing w:val="8"/>
      <w:sz w:val="28"/>
    </w:rPr>
  </w:style>
  <w:style w:type="paragraph" w:styleId="Heading2">
    <w:name w:val="heading 2"/>
    <w:basedOn w:val="Heading1"/>
    <w:next w:val="Normal"/>
    <w:qFormat/>
    <w:rsid w:val="00D01268"/>
    <w:pPr>
      <w:outlineLvl w:val="1"/>
    </w:pPr>
    <w:rPr>
      <w:sz w:val="20"/>
    </w:rPr>
  </w:style>
  <w:style w:type="paragraph" w:styleId="Heading3">
    <w:name w:val="heading 3"/>
    <w:basedOn w:val="Heading2"/>
    <w:next w:val="Normal"/>
    <w:qFormat/>
    <w:rsid w:val="00D01268"/>
    <w:pPr>
      <w:outlineLvl w:val="2"/>
    </w:pPr>
    <w:rPr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Centered">
    <w:name w:val="Centered"/>
    <w:basedOn w:val="Normal"/>
    <w:rsid w:val="00601460"/>
    <w:pPr>
      <w:jc w:val="center"/>
    </w:pPr>
  </w:style>
  <w:style w:type="paragraph" w:customStyle="1" w:styleId="Italic">
    <w:name w:val="Italic"/>
    <w:basedOn w:val="Normal"/>
    <w:link w:val="ItalicChar"/>
    <w:rsid w:val="00E03E1F"/>
    <w:rPr>
      <w:i/>
    </w:rPr>
  </w:style>
  <w:style w:type="character" w:customStyle="1" w:styleId="ItalicChar">
    <w:name w:val="Italic Char"/>
    <w:basedOn w:val="DefaultParagraphFont"/>
    <w:link w:val="Italic"/>
    <w:rsid w:val="00E03E1F"/>
    <w:rPr>
      <w:rFonts w:ascii="Tahoma" w:hAnsi="Tahoma"/>
      <w:i/>
      <w:sz w:val="16"/>
      <w:szCs w:val="24"/>
      <w:lang w:val="en-US" w:eastAsia="en-US" w:bidi="ar-SA"/>
    </w:rPr>
  </w:style>
  <w:style w:type="paragraph" w:styleId="BodyText">
    <w:name w:val="Body Text"/>
    <w:basedOn w:val="Normal"/>
    <w:rsid w:val="004B1E4C"/>
    <w:pPr>
      <w:spacing w:before="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060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D01268"/>
    <w:pPr>
      <w:jc w:val="center"/>
      <w:outlineLvl w:val="0"/>
    </w:pPr>
    <w:rPr>
      <w:b/>
      <w:caps/>
      <w:spacing w:val="8"/>
      <w:sz w:val="28"/>
    </w:rPr>
  </w:style>
  <w:style w:type="paragraph" w:styleId="Heading2">
    <w:name w:val="heading 2"/>
    <w:basedOn w:val="Heading1"/>
    <w:next w:val="Normal"/>
    <w:qFormat/>
    <w:rsid w:val="00D01268"/>
    <w:pPr>
      <w:outlineLvl w:val="1"/>
    </w:pPr>
    <w:rPr>
      <w:sz w:val="20"/>
    </w:rPr>
  </w:style>
  <w:style w:type="paragraph" w:styleId="Heading3">
    <w:name w:val="heading 3"/>
    <w:basedOn w:val="Heading2"/>
    <w:next w:val="Normal"/>
    <w:qFormat/>
    <w:rsid w:val="00D01268"/>
    <w:pPr>
      <w:outlineLvl w:val="2"/>
    </w:pPr>
    <w:rPr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Centered">
    <w:name w:val="Centered"/>
    <w:basedOn w:val="Normal"/>
    <w:rsid w:val="00601460"/>
    <w:pPr>
      <w:jc w:val="center"/>
    </w:pPr>
  </w:style>
  <w:style w:type="paragraph" w:customStyle="1" w:styleId="Italic">
    <w:name w:val="Italic"/>
    <w:basedOn w:val="Normal"/>
    <w:link w:val="ItalicChar"/>
    <w:rsid w:val="00E03E1F"/>
    <w:rPr>
      <w:i/>
    </w:rPr>
  </w:style>
  <w:style w:type="character" w:customStyle="1" w:styleId="ItalicChar">
    <w:name w:val="Italic Char"/>
    <w:basedOn w:val="DefaultParagraphFont"/>
    <w:link w:val="Italic"/>
    <w:rsid w:val="00E03E1F"/>
    <w:rPr>
      <w:rFonts w:ascii="Tahoma" w:hAnsi="Tahoma"/>
      <w:i/>
      <w:sz w:val="16"/>
      <w:szCs w:val="24"/>
      <w:lang w:val="en-US" w:eastAsia="en-US" w:bidi="ar-SA"/>
    </w:rPr>
  </w:style>
  <w:style w:type="paragraph" w:styleId="BodyText">
    <w:name w:val="Body Text"/>
    <w:basedOn w:val="Normal"/>
    <w:rsid w:val="004B1E4C"/>
    <w:pPr>
      <w:spacing w:before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e%20Marie%20Roselli\Application%20Data\Microsoft\Templates\Medical%20office%20registra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Medical office registration form.dot</Template>
  <TotalTime>0</TotalTime>
  <Pages>1</Pages>
  <Words>48</Words>
  <Characters>274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Printed>2003-12-22T13:28:00Z</cp:lastPrinted>
  <dcterms:created xsi:type="dcterms:W3CDTF">2010-05-25T16:06:00Z</dcterms:created>
  <dcterms:modified xsi:type="dcterms:W3CDTF">2010-05-25T16:06:00Z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TC010233941033</vt:lpwstr>
  </property>
</Properties>
</file>